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3E61AFC2" w14:textId="781A8901" w:rsidR="00AD1D45" w:rsidRDefault="00AD1D45" w:rsidP="00DB10EA">
      <w:pPr>
        <w:spacing w:before="0" w:after="0"/>
        <w:ind w:left="0" w:right="0"/>
        <w:rPr>
          <w:i/>
          <w:iCs/>
          <w:noProof/>
          <w:lang w:val="en-AU" w:eastAsia="en-AU"/>
        </w:rPr>
      </w:pPr>
    </w:p>
    <w:p w14:paraId="3E382D25" w14:textId="77777777" w:rsidR="00786AB2" w:rsidRDefault="00786AB2"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F84F46F" w:rsidR="004D1382" w:rsidRDefault="00925BD5" w:rsidP="00DB10EA">
            <w:pPr>
              <w:spacing w:before="0" w:after="0"/>
              <w:ind w:left="0" w:right="0"/>
              <w:rPr>
                <w:noProof/>
                <w:lang w:val="en-AU" w:eastAsia="en-AU"/>
              </w:rPr>
            </w:pPr>
            <w:r>
              <w:rPr>
                <w:noProof/>
                <w:lang w:val="en-AU" w:eastAsia="en-AU"/>
              </w:rPr>
              <w:t>Not Malicious</w:t>
            </w:r>
          </w:p>
        </w:tc>
        <w:tc>
          <w:tcPr>
            <w:tcW w:w="7109" w:type="dxa"/>
          </w:tcPr>
          <w:p w14:paraId="5B9080F4" w14:textId="77777777" w:rsidR="004D1382" w:rsidRDefault="00925BD5" w:rsidP="00925BD5">
            <w:pPr>
              <w:pStyle w:val="ListParagraph"/>
              <w:numPr>
                <w:ilvl w:val="0"/>
                <w:numId w:val="8"/>
              </w:numPr>
              <w:spacing w:before="0" w:after="0"/>
              <w:ind w:right="0"/>
              <w:rPr>
                <w:noProof/>
                <w:lang w:val="en-AU" w:eastAsia="en-AU"/>
              </w:rPr>
            </w:pPr>
            <w:r>
              <w:rPr>
                <w:noProof/>
                <w:lang w:val="en-AU" w:eastAsia="en-AU"/>
              </w:rPr>
              <w:t>Just small talks</w:t>
            </w:r>
          </w:p>
          <w:p w14:paraId="45AA9772" w14:textId="528038D6" w:rsidR="00925BD5" w:rsidRPr="00925BD5" w:rsidRDefault="00925BD5" w:rsidP="00925BD5">
            <w:pPr>
              <w:pStyle w:val="ListParagraph"/>
              <w:numPr>
                <w:ilvl w:val="0"/>
                <w:numId w:val="8"/>
              </w:numPr>
              <w:spacing w:before="0" w:after="0"/>
              <w:ind w:right="0"/>
              <w:rPr>
                <w:noProof/>
                <w:lang w:val="en-AU" w:eastAsia="en-AU"/>
              </w:rPr>
            </w:pPr>
            <w:r>
              <w:rPr>
                <w:noProof/>
                <w:lang w:val="en-AU" w:eastAsia="en-AU"/>
              </w:rPr>
              <w:t>However the email from which it was sent is little suspicious</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75876AB" w:rsidR="004225F9" w:rsidRDefault="00786AB2" w:rsidP="004E6A37">
            <w:pPr>
              <w:spacing w:before="0" w:after="0"/>
              <w:ind w:left="0" w:right="0"/>
              <w:rPr>
                <w:noProof/>
                <w:lang w:val="en-AU" w:eastAsia="en-AU"/>
              </w:rPr>
            </w:pPr>
            <w:r>
              <w:rPr>
                <w:noProof/>
                <w:lang w:val="en-AU" w:eastAsia="en-AU"/>
              </w:rPr>
              <w:t>Maliciuos</w:t>
            </w:r>
          </w:p>
        </w:tc>
        <w:tc>
          <w:tcPr>
            <w:tcW w:w="7109" w:type="dxa"/>
          </w:tcPr>
          <w:p w14:paraId="68B8FA2F" w14:textId="0A00AEF2" w:rsidR="00786AB2" w:rsidRPr="005459B5" w:rsidRDefault="00786AB2" w:rsidP="00786AB2">
            <w:pPr>
              <w:pStyle w:val="ListParagraph"/>
              <w:numPr>
                <w:ilvl w:val="0"/>
                <w:numId w:val="2"/>
              </w:numPr>
              <w:spacing w:before="0" w:after="0"/>
              <w:ind w:right="0"/>
              <w:rPr>
                <w:i/>
                <w:iCs/>
                <w:noProof/>
                <w:sz w:val="22"/>
                <w:szCs w:val="18"/>
                <w:lang w:val="en-AU" w:eastAsia="en-AU"/>
              </w:rPr>
            </w:pPr>
            <w:r w:rsidRPr="005459B5">
              <w:rPr>
                <w:i/>
                <w:iCs/>
                <w:noProof/>
                <w:sz w:val="22"/>
                <w:szCs w:val="18"/>
                <w:lang w:val="en-AU" w:eastAsia="en-AU"/>
              </w:rPr>
              <w:t>The attached URL is f</w:t>
            </w:r>
            <w:r>
              <w:rPr>
                <w:i/>
                <w:iCs/>
                <w:noProof/>
                <w:sz w:val="22"/>
                <w:szCs w:val="18"/>
                <w:lang w:val="en-AU" w:eastAsia="en-AU"/>
              </w:rPr>
              <w:t>or updating the user account address</w:t>
            </w:r>
            <w:r w:rsidRPr="005459B5">
              <w:rPr>
                <w:i/>
                <w:iCs/>
                <w:noProof/>
                <w:sz w:val="22"/>
                <w:szCs w:val="18"/>
                <w:lang w:val="en-AU" w:eastAsia="en-AU"/>
              </w:rPr>
              <w:t>.</w:t>
            </w:r>
          </w:p>
          <w:p w14:paraId="775DBB16" w14:textId="6F2EBC23" w:rsidR="00786AB2" w:rsidRDefault="00786AB2" w:rsidP="00786AB2">
            <w:pPr>
              <w:pStyle w:val="ListParagraph"/>
              <w:numPr>
                <w:ilvl w:val="0"/>
                <w:numId w:val="2"/>
              </w:numPr>
              <w:spacing w:before="0" w:after="0"/>
              <w:ind w:right="0"/>
              <w:rPr>
                <w:i/>
                <w:iCs/>
                <w:noProof/>
                <w:sz w:val="22"/>
                <w:szCs w:val="18"/>
                <w:lang w:val="en-AU" w:eastAsia="en-AU"/>
              </w:rPr>
            </w:pPr>
            <w:r w:rsidRPr="005459B5">
              <w:rPr>
                <w:i/>
                <w:iCs/>
                <w:noProof/>
                <w:sz w:val="22"/>
                <w:szCs w:val="18"/>
                <w:lang w:val="en-AU" w:eastAsia="en-AU"/>
              </w:rPr>
              <w:t xml:space="preserve">The email sender is requesting the user </w:t>
            </w:r>
            <w:r>
              <w:rPr>
                <w:i/>
                <w:iCs/>
                <w:noProof/>
                <w:sz w:val="22"/>
                <w:szCs w:val="18"/>
                <w:lang w:val="en-AU" w:eastAsia="en-AU"/>
              </w:rPr>
              <w:t>update</w:t>
            </w:r>
            <w:r w:rsidRPr="005459B5">
              <w:rPr>
                <w:i/>
                <w:iCs/>
                <w:noProof/>
                <w:sz w:val="22"/>
                <w:szCs w:val="18"/>
                <w:lang w:val="en-AU" w:eastAsia="en-AU"/>
              </w:rPr>
              <w:t xml:space="preserve"> </w:t>
            </w:r>
            <w:r>
              <w:rPr>
                <w:i/>
                <w:iCs/>
                <w:noProof/>
                <w:sz w:val="22"/>
                <w:szCs w:val="18"/>
                <w:lang w:val="en-AU" w:eastAsia="en-AU"/>
              </w:rPr>
              <w:t>the address</w:t>
            </w:r>
            <w:r w:rsidRPr="005459B5">
              <w:rPr>
                <w:i/>
                <w:iCs/>
                <w:noProof/>
                <w:sz w:val="22"/>
                <w:szCs w:val="18"/>
                <w:lang w:val="en-AU" w:eastAsia="en-AU"/>
              </w:rPr>
              <w:t xml:space="preserve"> with fairly generic justification.</w:t>
            </w:r>
          </w:p>
          <w:p w14:paraId="6DD323E5" w14:textId="52CFCCB4" w:rsidR="00786AB2" w:rsidRPr="005459B5" w:rsidRDefault="00786AB2" w:rsidP="00786AB2">
            <w:pPr>
              <w:pStyle w:val="ListParagraph"/>
              <w:numPr>
                <w:ilvl w:val="0"/>
                <w:numId w:val="2"/>
              </w:numPr>
              <w:spacing w:before="0" w:after="0"/>
              <w:ind w:right="0"/>
              <w:rPr>
                <w:i/>
                <w:iCs/>
                <w:noProof/>
                <w:sz w:val="22"/>
                <w:szCs w:val="18"/>
                <w:lang w:val="en-AU" w:eastAsia="en-AU"/>
              </w:rPr>
            </w:pPr>
            <w:r>
              <w:rPr>
                <w:i/>
                <w:iCs/>
                <w:noProof/>
                <w:sz w:val="22"/>
                <w:szCs w:val="18"/>
                <w:lang w:val="en-AU" w:eastAsia="en-AU"/>
              </w:rPr>
              <w:t>The name is inconsistent with the microsoft customer support and it is sent from Russia as there is (.ru) at the end</w:t>
            </w:r>
          </w:p>
          <w:p w14:paraId="574095AF" w14:textId="77777777" w:rsidR="00786AB2" w:rsidRDefault="00786AB2" w:rsidP="00786AB2">
            <w:pPr>
              <w:pStyle w:val="ListParagraph"/>
              <w:numPr>
                <w:ilvl w:val="0"/>
                <w:numId w:val="2"/>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6F298202" w14:textId="3198A53A" w:rsidR="00786AB2" w:rsidRPr="005459B5" w:rsidRDefault="00786AB2" w:rsidP="00786AB2">
            <w:pPr>
              <w:pStyle w:val="ListParagraph"/>
              <w:numPr>
                <w:ilvl w:val="0"/>
                <w:numId w:val="2"/>
              </w:numPr>
              <w:spacing w:before="0" w:after="0"/>
              <w:ind w:right="0"/>
              <w:rPr>
                <w:i/>
                <w:iCs/>
                <w:noProof/>
                <w:sz w:val="22"/>
                <w:szCs w:val="18"/>
                <w:lang w:val="en-AU" w:eastAsia="en-AU"/>
              </w:rPr>
            </w:pPr>
            <w:r>
              <w:rPr>
                <w:i/>
                <w:iCs/>
                <w:noProof/>
                <w:sz w:val="22"/>
                <w:szCs w:val="18"/>
                <w:lang w:val="en-AU" w:eastAsia="en-AU"/>
              </w:rPr>
              <w:t>Telling the victim that there is a file they need to view</w:t>
            </w:r>
          </w:p>
          <w:p w14:paraId="4FB5F4BB" w14:textId="1629DD9A" w:rsidR="00786AB2" w:rsidRPr="00E52844" w:rsidRDefault="00786AB2" w:rsidP="00786AB2">
            <w:pPr>
              <w:pStyle w:val="ListParagraph"/>
              <w:numPr>
                <w:ilvl w:val="0"/>
                <w:numId w:val="2"/>
              </w:numPr>
              <w:spacing w:before="0" w:after="0"/>
              <w:ind w:right="0"/>
              <w:rPr>
                <w:i/>
                <w:iCs/>
                <w:noProof/>
                <w:lang w:val="en-AU" w:eastAsia="en-AU"/>
              </w:rPr>
            </w:pPr>
            <w:r w:rsidRPr="00E52844">
              <w:rPr>
                <w:i/>
                <w:iCs/>
                <w:noProof/>
                <w:lang w:val="en-AU" w:eastAsia="en-AU"/>
              </w:rPr>
              <w:t>Also the asking to update so that the victim can attach much larger files and also view them</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3B8CD8A2" w:rsidR="004225F9" w:rsidRDefault="00786AB2" w:rsidP="004E6A37">
            <w:pPr>
              <w:spacing w:before="0" w:after="0"/>
              <w:ind w:left="0" w:right="0"/>
              <w:rPr>
                <w:noProof/>
                <w:lang w:val="en-AU" w:eastAsia="en-AU"/>
              </w:rPr>
            </w:pPr>
            <w:r>
              <w:rPr>
                <w:noProof/>
                <w:lang w:val="en-AU" w:eastAsia="en-AU"/>
              </w:rPr>
              <w:t>Malicious</w:t>
            </w:r>
          </w:p>
        </w:tc>
        <w:tc>
          <w:tcPr>
            <w:tcW w:w="7109" w:type="dxa"/>
          </w:tcPr>
          <w:p w14:paraId="204A2BAA" w14:textId="77777777" w:rsidR="00786AB2" w:rsidRPr="00E52844" w:rsidRDefault="00E52844" w:rsidP="00E52844">
            <w:pPr>
              <w:pStyle w:val="ListParagraph"/>
              <w:numPr>
                <w:ilvl w:val="0"/>
                <w:numId w:val="3"/>
              </w:numPr>
              <w:spacing w:before="0" w:after="0"/>
              <w:ind w:right="0"/>
              <w:rPr>
                <w:i/>
                <w:iCs/>
                <w:noProof/>
                <w:lang w:val="en-AU" w:eastAsia="en-AU"/>
              </w:rPr>
            </w:pPr>
            <w:r w:rsidRPr="00E52844">
              <w:rPr>
                <w:i/>
                <w:iCs/>
                <w:noProof/>
                <w:lang w:val="en-AU" w:eastAsia="en-AU"/>
              </w:rPr>
              <w:t>Malicious link to steal the facebook login credentials of the victim</w:t>
            </w:r>
          </w:p>
          <w:p w14:paraId="1E26671B" w14:textId="77777777" w:rsidR="00E52844" w:rsidRPr="00E52844" w:rsidRDefault="00E52844" w:rsidP="00E52844">
            <w:pPr>
              <w:pStyle w:val="ListParagraph"/>
              <w:numPr>
                <w:ilvl w:val="0"/>
                <w:numId w:val="3"/>
              </w:numPr>
              <w:spacing w:before="0" w:after="0"/>
              <w:ind w:right="0"/>
              <w:rPr>
                <w:i/>
                <w:iCs/>
                <w:noProof/>
                <w:lang w:val="en-AU" w:eastAsia="en-AU"/>
              </w:rPr>
            </w:pPr>
            <w:r w:rsidRPr="00E52844">
              <w:rPr>
                <w:i/>
                <w:iCs/>
                <w:noProof/>
                <w:lang w:val="en-AU" w:eastAsia="en-AU"/>
              </w:rPr>
              <w:t>Asking if there facebook is working or not  making it a matter of urgency.</w:t>
            </w:r>
          </w:p>
          <w:p w14:paraId="424E8B7B" w14:textId="77777777" w:rsidR="00E52844" w:rsidRDefault="00E52844" w:rsidP="00E52844">
            <w:pPr>
              <w:pStyle w:val="ListParagraph"/>
              <w:numPr>
                <w:ilvl w:val="0"/>
                <w:numId w:val="3"/>
              </w:numPr>
              <w:spacing w:before="0" w:after="0"/>
              <w:ind w:right="0"/>
              <w:rPr>
                <w:i/>
                <w:iCs/>
                <w:noProof/>
                <w:lang w:val="en-AU" w:eastAsia="en-AU"/>
              </w:rPr>
            </w:pPr>
            <w:r w:rsidRPr="00E52844">
              <w:rPr>
                <w:i/>
                <w:iCs/>
                <w:noProof/>
                <w:lang w:val="en-AU" w:eastAsia="en-AU"/>
              </w:rPr>
              <w:t>The link looks not from facebook and clearly states someone is trying to phish information</w:t>
            </w:r>
          </w:p>
          <w:p w14:paraId="48AA949D" w14:textId="532CFEEE" w:rsidR="00E52844" w:rsidRPr="00E52844" w:rsidRDefault="00E52844" w:rsidP="00E52844">
            <w:pPr>
              <w:pStyle w:val="ListParagraph"/>
              <w:numPr>
                <w:ilvl w:val="0"/>
                <w:numId w:val="3"/>
              </w:numPr>
              <w:spacing w:before="0" w:after="0"/>
              <w:ind w:right="0"/>
              <w:rPr>
                <w:i/>
                <w:iCs/>
                <w:noProof/>
                <w:lang w:val="en-AU" w:eastAsia="en-AU"/>
              </w:rPr>
            </w:pPr>
            <w:r>
              <w:rPr>
                <w:i/>
                <w:iCs/>
                <w:noProof/>
                <w:lang w:val="en-AU" w:eastAsia="en-AU"/>
              </w:rPr>
              <w:t>Also the url is not consistent with the name of facebook, clearly not similar</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370CFEF0" w14:textId="77777777" w:rsidR="00E52844" w:rsidRDefault="00E52844" w:rsidP="00DB10EA">
      <w:pPr>
        <w:spacing w:before="0" w:after="0"/>
        <w:ind w:left="0" w:right="0"/>
        <w:rPr>
          <w:noProof/>
          <w:lang w:val="en-AU" w:eastAsia="en-AU"/>
        </w:rPr>
      </w:pPr>
    </w:p>
    <w:p w14:paraId="0DE54377" w14:textId="77777777" w:rsidR="00E52844" w:rsidRDefault="00E52844" w:rsidP="00DB10EA">
      <w:pPr>
        <w:spacing w:before="0" w:after="0"/>
        <w:ind w:left="0" w:right="0"/>
        <w:rPr>
          <w:noProof/>
          <w:lang w:val="en-AU" w:eastAsia="en-AU"/>
        </w:rPr>
      </w:pPr>
    </w:p>
    <w:p w14:paraId="285A983C" w14:textId="77777777" w:rsidR="00E52844" w:rsidRDefault="00E52844" w:rsidP="00DB10EA">
      <w:pPr>
        <w:spacing w:before="0" w:after="0"/>
        <w:ind w:left="0" w:right="0"/>
        <w:rPr>
          <w:noProof/>
          <w:lang w:val="en-AU" w:eastAsia="en-AU"/>
        </w:rPr>
      </w:pPr>
    </w:p>
    <w:p w14:paraId="26DF4E57" w14:textId="77777777" w:rsidR="00E52844" w:rsidRDefault="00E52844" w:rsidP="00DB10EA">
      <w:pPr>
        <w:spacing w:before="0" w:after="0"/>
        <w:ind w:left="0" w:right="0"/>
        <w:rPr>
          <w:noProof/>
          <w:lang w:val="en-AU" w:eastAsia="en-AU"/>
        </w:rPr>
      </w:pPr>
    </w:p>
    <w:p w14:paraId="5CF3F52C" w14:textId="77777777" w:rsidR="00E52844" w:rsidRDefault="00E52844" w:rsidP="00DB10EA">
      <w:pPr>
        <w:spacing w:before="0" w:after="0"/>
        <w:ind w:left="0" w:right="0"/>
        <w:rPr>
          <w:noProof/>
          <w:lang w:val="en-AU" w:eastAsia="en-AU"/>
        </w:rPr>
      </w:pPr>
    </w:p>
    <w:p w14:paraId="3B31A37E" w14:textId="77777777" w:rsidR="00E52844" w:rsidRDefault="00E52844" w:rsidP="00DB10EA">
      <w:pPr>
        <w:spacing w:before="0" w:after="0"/>
        <w:ind w:left="0" w:right="0"/>
        <w:rPr>
          <w:noProof/>
          <w:lang w:val="en-AU" w:eastAsia="en-AU"/>
        </w:rPr>
      </w:pPr>
    </w:p>
    <w:p w14:paraId="648727B1" w14:textId="77777777" w:rsidR="00E52844" w:rsidRDefault="00E52844" w:rsidP="00DB10EA">
      <w:pPr>
        <w:spacing w:before="0" w:after="0"/>
        <w:ind w:left="0" w:right="0"/>
        <w:rPr>
          <w:noProof/>
          <w:lang w:val="en-AU" w:eastAsia="en-AU"/>
        </w:rPr>
      </w:pPr>
    </w:p>
    <w:p w14:paraId="239F06AD" w14:textId="77777777" w:rsidR="00E52844" w:rsidRDefault="00E52844" w:rsidP="00DB10EA">
      <w:pPr>
        <w:spacing w:before="0" w:after="0"/>
        <w:ind w:left="0" w:right="0"/>
        <w:rPr>
          <w:noProof/>
          <w:lang w:val="en-AU" w:eastAsia="en-AU"/>
        </w:rPr>
      </w:pPr>
    </w:p>
    <w:p w14:paraId="12441D1D" w14:textId="77777777" w:rsidR="00E52844" w:rsidRDefault="00E52844" w:rsidP="00DB10EA">
      <w:pPr>
        <w:spacing w:before="0" w:after="0"/>
        <w:ind w:left="0" w:right="0"/>
        <w:rPr>
          <w:noProof/>
          <w:lang w:val="en-AU" w:eastAsia="en-AU"/>
        </w:rPr>
      </w:pPr>
    </w:p>
    <w:p w14:paraId="3D2C5747" w14:textId="77777777" w:rsidR="00E52844" w:rsidRDefault="00E52844" w:rsidP="00DB10EA">
      <w:pPr>
        <w:spacing w:before="0" w:after="0"/>
        <w:ind w:left="0" w:right="0"/>
        <w:rPr>
          <w:noProof/>
          <w:lang w:val="en-AU" w:eastAsia="en-AU"/>
        </w:rPr>
      </w:pPr>
    </w:p>
    <w:p w14:paraId="1C07935F" w14:textId="77777777" w:rsidR="00E52844" w:rsidRDefault="00E52844" w:rsidP="00DB10EA">
      <w:pPr>
        <w:spacing w:before="0" w:after="0"/>
        <w:ind w:left="0" w:right="0"/>
        <w:rPr>
          <w:noProof/>
          <w:lang w:val="en-AU" w:eastAsia="en-AU"/>
        </w:rPr>
      </w:pPr>
    </w:p>
    <w:p w14:paraId="3BF4624E" w14:textId="77777777" w:rsidR="00E52844" w:rsidRDefault="00E52844" w:rsidP="00DB10EA">
      <w:pPr>
        <w:spacing w:before="0" w:after="0"/>
        <w:ind w:left="0" w:right="0"/>
        <w:rPr>
          <w:noProof/>
          <w:lang w:val="en-AU" w:eastAsia="en-AU"/>
        </w:rPr>
      </w:pPr>
    </w:p>
    <w:p w14:paraId="32B4FB0A" w14:textId="77777777" w:rsidR="00E52844" w:rsidRDefault="00E52844" w:rsidP="00DB10EA">
      <w:pPr>
        <w:spacing w:before="0" w:after="0"/>
        <w:ind w:left="0" w:right="0"/>
        <w:rPr>
          <w:noProof/>
          <w:lang w:val="en-AU" w:eastAsia="en-AU"/>
        </w:rPr>
      </w:pPr>
    </w:p>
    <w:p w14:paraId="43945463" w14:textId="77777777" w:rsidR="00E52844" w:rsidRDefault="00E52844" w:rsidP="00DB10EA">
      <w:pPr>
        <w:spacing w:before="0" w:after="0"/>
        <w:ind w:left="0" w:right="0"/>
        <w:rPr>
          <w:noProof/>
          <w:lang w:val="en-AU" w:eastAsia="en-AU"/>
        </w:rPr>
      </w:pPr>
    </w:p>
    <w:p w14:paraId="4D85F951" w14:textId="77777777" w:rsidR="00E52844" w:rsidRDefault="00E52844" w:rsidP="00DB10EA">
      <w:pPr>
        <w:spacing w:before="0" w:after="0"/>
        <w:ind w:left="0" w:right="0"/>
        <w:rPr>
          <w:noProof/>
          <w:lang w:val="en-AU" w:eastAsia="en-AU"/>
        </w:rPr>
      </w:pPr>
    </w:p>
    <w:p w14:paraId="3992CBC9" w14:textId="77777777" w:rsidR="00E52844" w:rsidRDefault="00E52844" w:rsidP="00DB10EA">
      <w:pPr>
        <w:spacing w:before="0" w:after="0"/>
        <w:ind w:left="0" w:right="0"/>
        <w:rPr>
          <w:noProof/>
          <w:lang w:val="en-AU" w:eastAsia="en-AU"/>
        </w:rPr>
      </w:pPr>
    </w:p>
    <w:p w14:paraId="63418A06" w14:textId="77777777" w:rsidR="00E52844" w:rsidRDefault="00E52844" w:rsidP="00DB10EA">
      <w:pPr>
        <w:spacing w:before="0" w:after="0"/>
        <w:ind w:left="0" w:right="0"/>
        <w:rPr>
          <w:noProof/>
          <w:lang w:val="en-AU" w:eastAsia="en-AU"/>
        </w:rPr>
      </w:pPr>
    </w:p>
    <w:p w14:paraId="43C38A62" w14:textId="77777777" w:rsidR="00E52844" w:rsidRDefault="00E52844" w:rsidP="00DB10EA">
      <w:pPr>
        <w:spacing w:before="0" w:after="0"/>
        <w:ind w:left="0" w:right="0"/>
        <w:rPr>
          <w:noProof/>
          <w:lang w:val="en-AU" w:eastAsia="en-AU"/>
        </w:rPr>
      </w:pPr>
    </w:p>
    <w:p w14:paraId="0EECC19C" w14:textId="77777777" w:rsidR="00E52844" w:rsidRDefault="00E52844"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79589CED" w:rsidR="004225F9" w:rsidRDefault="00E52844" w:rsidP="004E6A37">
            <w:pPr>
              <w:spacing w:before="0" w:after="0"/>
              <w:ind w:left="0" w:right="0"/>
              <w:rPr>
                <w:noProof/>
                <w:lang w:val="en-AU" w:eastAsia="en-AU"/>
              </w:rPr>
            </w:pPr>
            <w:r>
              <w:rPr>
                <w:noProof/>
                <w:lang w:val="en-AU" w:eastAsia="en-AU"/>
              </w:rPr>
              <w:t>Not Malicious</w:t>
            </w:r>
          </w:p>
        </w:tc>
        <w:tc>
          <w:tcPr>
            <w:tcW w:w="7109" w:type="dxa"/>
          </w:tcPr>
          <w:p w14:paraId="5F212049" w14:textId="77777777" w:rsidR="004225F9" w:rsidRDefault="00E52844" w:rsidP="00E52844">
            <w:pPr>
              <w:pStyle w:val="ListParagraph"/>
              <w:numPr>
                <w:ilvl w:val="0"/>
                <w:numId w:val="4"/>
              </w:numPr>
              <w:spacing w:before="0" w:after="0"/>
              <w:ind w:right="0"/>
              <w:rPr>
                <w:noProof/>
                <w:lang w:val="en-AU" w:eastAsia="en-AU"/>
              </w:rPr>
            </w:pPr>
            <w:r>
              <w:rPr>
                <w:noProof/>
                <w:lang w:val="en-AU" w:eastAsia="en-AU"/>
              </w:rPr>
              <w:t>Just an from the Drop company abiut there product</w:t>
            </w:r>
          </w:p>
          <w:p w14:paraId="36D46D31" w14:textId="72D09736" w:rsidR="00E52844" w:rsidRPr="00E52844" w:rsidRDefault="00E52844" w:rsidP="00E52844">
            <w:pPr>
              <w:pStyle w:val="ListParagraph"/>
              <w:numPr>
                <w:ilvl w:val="0"/>
                <w:numId w:val="4"/>
              </w:numPr>
              <w:spacing w:before="0" w:after="0"/>
              <w:ind w:right="0"/>
              <w:rPr>
                <w:noProof/>
                <w:lang w:val="en-AU" w:eastAsia="en-AU"/>
              </w:rPr>
            </w:pPr>
            <w:r>
              <w:rPr>
                <w:noProof/>
                <w:lang w:val="en-AU" w:eastAsia="en-AU"/>
              </w:rPr>
              <w:t xml:space="preserve">It is forwarded to friend </w:t>
            </w: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CC17866" w:rsidR="004225F9" w:rsidRDefault="00E52844" w:rsidP="004E6A37">
            <w:pPr>
              <w:spacing w:before="0" w:after="0"/>
              <w:ind w:left="0" w:right="0"/>
              <w:rPr>
                <w:noProof/>
                <w:lang w:val="en-AU" w:eastAsia="en-AU"/>
              </w:rPr>
            </w:pPr>
            <w:r>
              <w:rPr>
                <w:noProof/>
                <w:lang w:val="en-AU" w:eastAsia="en-AU"/>
              </w:rPr>
              <w:t>Malicious</w:t>
            </w:r>
          </w:p>
        </w:tc>
        <w:tc>
          <w:tcPr>
            <w:tcW w:w="7109" w:type="dxa"/>
          </w:tcPr>
          <w:p w14:paraId="3F265584" w14:textId="77777777" w:rsidR="004225F9" w:rsidRDefault="00E52844" w:rsidP="00E52844">
            <w:pPr>
              <w:pStyle w:val="ListParagraph"/>
              <w:numPr>
                <w:ilvl w:val="0"/>
                <w:numId w:val="5"/>
              </w:numPr>
              <w:spacing w:before="0" w:after="0"/>
              <w:ind w:right="0"/>
              <w:rPr>
                <w:noProof/>
                <w:lang w:val="en-AU" w:eastAsia="en-AU"/>
              </w:rPr>
            </w:pPr>
            <w:r>
              <w:rPr>
                <w:noProof/>
                <w:lang w:val="en-AU" w:eastAsia="en-AU"/>
              </w:rPr>
              <w:t>Impersonating FBI</w:t>
            </w:r>
          </w:p>
          <w:p w14:paraId="794309AE" w14:textId="77777777" w:rsidR="00E52844" w:rsidRDefault="00E52844" w:rsidP="00E52844">
            <w:pPr>
              <w:pStyle w:val="ListParagraph"/>
              <w:numPr>
                <w:ilvl w:val="0"/>
                <w:numId w:val="5"/>
              </w:numPr>
              <w:spacing w:before="0" w:after="0"/>
              <w:ind w:right="0"/>
              <w:rPr>
                <w:noProof/>
                <w:lang w:val="en-AU" w:eastAsia="en-AU"/>
              </w:rPr>
            </w:pPr>
            <w:r>
              <w:rPr>
                <w:noProof/>
                <w:lang w:val="en-AU" w:eastAsia="en-AU"/>
              </w:rPr>
              <w:t>Also why the hell FBI contact you if he is undercover</w:t>
            </w:r>
          </w:p>
          <w:p w14:paraId="668E330E" w14:textId="77777777" w:rsidR="00E52844" w:rsidRDefault="00E52844" w:rsidP="00E52844">
            <w:pPr>
              <w:pStyle w:val="ListParagraph"/>
              <w:numPr>
                <w:ilvl w:val="0"/>
                <w:numId w:val="5"/>
              </w:numPr>
              <w:spacing w:before="0" w:after="0"/>
              <w:ind w:right="0"/>
              <w:rPr>
                <w:noProof/>
                <w:lang w:val="en-AU" w:eastAsia="en-AU"/>
              </w:rPr>
            </w:pPr>
            <w:r>
              <w:rPr>
                <w:noProof/>
                <w:lang w:val="en-AU" w:eastAsia="en-AU"/>
              </w:rPr>
              <w:t>Also reveal he is under cover</w:t>
            </w:r>
          </w:p>
          <w:p w14:paraId="2F83492F" w14:textId="77777777" w:rsidR="00925BD5" w:rsidRDefault="00925BD5" w:rsidP="00E52844">
            <w:pPr>
              <w:pStyle w:val="ListParagraph"/>
              <w:numPr>
                <w:ilvl w:val="0"/>
                <w:numId w:val="5"/>
              </w:numPr>
              <w:spacing w:before="0" w:after="0"/>
              <w:ind w:right="0"/>
              <w:rPr>
                <w:noProof/>
                <w:lang w:val="en-AU" w:eastAsia="en-AU"/>
              </w:rPr>
            </w:pPr>
            <w:r>
              <w:rPr>
                <w:noProof/>
                <w:lang w:val="en-AU" w:eastAsia="en-AU"/>
              </w:rPr>
              <w:t>Asking you for the access of your email.</w:t>
            </w:r>
          </w:p>
          <w:p w14:paraId="534DD91B" w14:textId="1A253621" w:rsidR="00925BD5" w:rsidRPr="00E52844" w:rsidRDefault="00925BD5" w:rsidP="00E52844">
            <w:pPr>
              <w:pStyle w:val="ListParagraph"/>
              <w:numPr>
                <w:ilvl w:val="0"/>
                <w:numId w:val="5"/>
              </w:numPr>
              <w:spacing w:before="0" w:after="0"/>
              <w:ind w:right="0"/>
              <w:rPr>
                <w:noProof/>
                <w:lang w:val="en-AU" w:eastAsia="en-AU"/>
              </w:rPr>
            </w:pPr>
            <w:r>
              <w:rPr>
                <w:noProof/>
                <w:lang w:val="en-AU" w:eastAsia="en-AU"/>
              </w:rPr>
              <w:t>These all indicates it’s malicious</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28015B74" w:rsidR="004225F9" w:rsidRDefault="00925BD5" w:rsidP="004E6A37">
            <w:pPr>
              <w:spacing w:before="0" w:after="0"/>
              <w:ind w:left="0" w:right="0"/>
              <w:rPr>
                <w:noProof/>
                <w:lang w:val="en-AU" w:eastAsia="en-AU"/>
              </w:rPr>
            </w:pPr>
            <w:r>
              <w:rPr>
                <w:noProof/>
                <w:lang w:val="en-AU" w:eastAsia="en-AU"/>
              </w:rPr>
              <w:t xml:space="preserve">Not Malicious </w:t>
            </w:r>
          </w:p>
        </w:tc>
        <w:tc>
          <w:tcPr>
            <w:tcW w:w="7109" w:type="dxa"/>
          </w:tcPr>
          <w:p w14:paraId="2FCA8850" w14:textId="77777777" w:rsidR="004225F9" w:rsidRDefault="00925BD5" w:rsidP="00925BD5">
            <w:pPr>
              <w:pStyle w:val="ListParagraph"/>
              <w:numPr>
                <w:ilvl w:val="0"/>
                <w:numId w:val="6"/>
              </w:numPr>
              <w:spacing w:before="0" w:after="0"/>
              <w:ind w:right="0"/>
              <w:rPr>
                <w:noProof/>
                <w:lang w:val="en-AU" w:eastAsia="en-AU"/>
              </w:rPr>
            </w:pPr>
            <w:r>
              <w:rPr>
                <w:noProof/>
                <w:lang w:val="en-AU" w:eastAsia="en-AU"/>
              </w:rPr>
              <w:t>Contacting a trainee about work</w:t>
            </w:r>
          </w:p>
          <w:p w14:paraId="6DC27B26" w14:textId="7FA25466" w:rsidR="00925BD5" w:rsidRPr="00925BD5" w:rsidRDefault="00925BD5" w:rsidP="00925BD5">
            <w:pPr>
              <w:pStyle w:val="ListParagraph"/>
              <w:numPr>
                <w:ilvl w:val="0"/>
                <w:numId w:val="6"/>
              </w:numPr>
              <w:spacing w:before="0" w:after="0"/>
              <w:ind w:right="0"/>
              <w:rPr>
                <w:noProof/>
                <w:lang w:val="en-AU" w:eastAsia="en-AU"/>
              </w:rPr>
            </w:pPr>
            <w:r>
              <w:rPr>
                <w:noProof/>
                <w:lang w:val="en-AU" w:eastAsia="en-AU"/>
              </w:rPr>
              <w:t>Asking about the work he has to finish</w:t>
            </w:r>
          </w:p>
        </w:tc>
      </w:tr>
    </w:tbl>
    <w:p w14:paraId="33CB0AB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0FB27932" w:rsidR="004225F9" w:rsidRDefault="00925BD5" w:rsidP="004E6A37">
            <w:pPr>
              <w:spacing w:before="0" w:after="0"/>
              <w:ind w:left="0" w:right="0"/>
              <w:rPr>
                <w:noProof/>
                <w:lang w:val="en-AU" w:eastAsia="en-AU"/>
              </w:rPr>
            </w:pPr>
            <w:r>
              <w:rPr>
                <w:noProof/>
                <w:lang w:val="en-AU" w:eastAsia="en-AU"/>
              </w:rPr>
              <w:t>Malicious</w:t>
            </w:r>
          </w:p>
        </w:tc>
        <w:tc>
          <w:tcPr>
            <w:tcW w:w="7109" w:type="dxa"/>
          </w:tcPr>
          <w:p w14:paraId="0508F593" w14:textId="77777777" w:rsidR="004225F9" w:rsidRDefault="00925BD5" w:rsidP="00925BD5">
            <w:pPr>
              <w:pStyle w:val="ListParagraph"/>
              <w:numPr>
                <w:ilvl w:val="0"/>
                <w:numId w:val="7"/>
              </w:numPr>
              <w:spacing w:before="0" w:after="0"/>
              <w:ind w:right="0"/>
              <w:rPr>
                <w:noProof/>
                <w:lang w:val="en-AU" w:eastAsia="en-AU"/>
              </w:rPr>
            </w:pPr>
            <w:r>
              <w:rPr>
                <w:noProof/>
                <w:lang w:val="en-AU" w:eastAsia="en-AU"/>
              </w:rPr>
              <w:t>The mail is coming from Morocco</w:t>
            </w:r>
          </w:p>
          <w:p w14:paraId="500A44FE" w14:textId="77777777" w:rsidR="00925BD5" w:rsidRDefault="00925BD5" w:rsidP="00925BD5">
            <w:pPr>
              <w:pStyle w:val="ListParagraph"/>
              <w:numPr>
                <w:ilvl w:val="0"/>
                <w:numId w:val="7"/>
              </w:numPr>
              <w:spacing w:before="0" w:after="0"/>
              <w:ind w:right="0"/>
              <w:rPr>
                <w:noProof/>
                <w:lang w:val="en-AU" w:eastAsia="en-AU"/>
              </w:rPr>
            </w:pPr>
            <w:r>
              <w:rPr>
                <w:noProof/>
                <w:lang w:val="en-AU" w:eastAsia="en-AU"/>
              </w:rPr>
              <w:t>Malicious link with inconsistent with the brand name they are using in subject of mail</w:t>
            </w:r>
          </w:p>
          <w:p w14:paraId="143AA46B" w14:textId="75863874" w:rsidR="00925BD5" w:rsidRPr="00925BD5" w:rsidRDefault="00925BD5" w:rsidP="00925BD5">
            <w:pPr>
              <w:pStyle w:val="ListParagraph"/>
              <w:numPr>
                <w:ilvl w:val="0"/>
                <w:numId w:val="7"/>
              </w:numPr>
              <w:spacing w:before="0" w:after="0"/>
              <w:ind w:right="0"/>
              <w:rPr>
                <w:noProof/>
                <w:lang w:val="en-AU" w:eastAsia="en-AU"/>
              </w:rPr>
            </w:pPr>
            <w:r>
              <w:rPr>
                <w:noProof/>
                <w:lang w:val="en-AU" w:eastAsia="en-AU"/>
              </w:rPr>
              <w:t>Name is inconsistent with the display name</w:t>
            </w:r>
          </w:p>
        </w:tc>
      </w:tr>
    </w:tbl>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1"/>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27EE4" w14:textId="77777777" w:rsidR="005615FC" w:rsidRDefault="005615FC" w:rsidP="00A66B18">
      <w:pPr>
        <w:spacing w:before="0" w:after="0"/>
      </w:pPr>
      <w:r>
        <w:separator/>
      </w:r>
    </w:p>
  </w:endnote>
  <w:endnote w:type="continuationSeparator" w:id="0">
    <w:p w14:paraId="59910488" w14:textId="77777777" w:rsidR="005615FC" w:rsidRDefault="005615F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330EE" w14:textId="77777777" w:rsidR="005615FC" w:rsidRDefault="005615FC" w:rsidP="00A66B18">
      <w:pPr>
        <w:spacing w:before="0" w:after="0"/>
      </w:pPr>
      <w:r>
        <w:separator/>
      </w:r>
    </w:p>
  </w:footnote>
  <w:footnote w:type="continuationSeparator" w:id="0">
    <w:p w14:paraId="59D4EEFA" w14:textId="77777777" w:rsidR="005615FC" w:rsidRDefault="005615F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4EC2"/>
    <w:multiLevelType w:val="hybridMultilevel"/>
    <w:tmpl w:val="6E981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E3C9B"/>
    <w:multiLevelType w:val="hybridMultilevel"/>
    <w:tmpl w:val="AD1C7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A3D88"/>
    <w:multiLevelType w:val="hybridMultilevel"/>
    <w:tmpl w:val="A3C0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A3B0A"/>
    <w:multiLevelType w:val="hybridMultilevel"/>
    <w:tmpl w:val="5182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124A46"/>
    <w:multiLevelType w:val="hybridMultilevel"/>
    <w:tmpl w:val="307C5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CF4384"/>
    <w:multiLevelType w:val="hybridMultilevel"/>
    <w:tmpl w:val="D07A6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54C07"/>
    <w:multiLevelType w:val="hybridMultilevel"/>
    <w:tmpl w:val="EC50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344945">
    <w:abstractNumId w:val="1"/>
  </w:num>
  <w:num w:numId="2" w16cid:durableId="336347676">
    <w:abstractNumId w:val="7"/>
  </w:num>
  <w:num w:numId="3" w16cid:durableId="161094745">
    <w:abstractNumId w:val="5"/>
  </w:num>
  <w:num w:numId="4" w16cid:durableId="1559432708">
    <w:abstractNumId w:val="6"/>
  </w:num>
  <w:num w:numId="5" w16cid:durableId="1685093301">
    <w:abstractNumId w:val="2"/>
  </w:num>
  <w:num w:numId="6" w16cid:durableId="530075167">
    <w:abstractNumId w:val="4"/>
  </w:num>
  <w:num w:numId="7" w16cid:durableId="1653830384">
    <w:abstractNumId w:val="3"/>
  </w:num>
  <w:num w:numId="8" w16cid:durableId="13942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615FC"/>
    <w:rsid w:val="005C2210"/>
    <w:rsid w:val="00615018"/>
    <w:rsid w:val="0062123A"/>
    <w:rsid w:val="0064428C"/>
    <w:rsid w:val="00646E75"/>
    <w:rsid w:val="00666188"/>
    <w:rsid w:val="006F6F10"/>
    <w:rsid w:val="00706CAA"/>
    <w:rsid w:val="00783E79"/>
    <w:rsid w:val="00786AB2"/>
    <w:rsid w:val="007B2BC1"/>
    <w:rsid w:val="007B5AE8"/>
    <w:rsid w:val="007F5192"/>
    <w:rsid w:val="008F3614"/>
    <w:rsid w:val="008F6C0D"/>
    <w:rsid w:val="0091575C"/>
    <w:rsid w:val="00925BD5"/>
    <w:rsid w:val="00982F7C"/>
    <w:rsid w:val="009F3502"/>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2844"/>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2025-04-15T03:02:00Z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